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8D1" w:rsidRDefault="000209EB" w:rsidP="001978D1">
      <w:pPr>
        <w:widowControl/>
        <w:jc w:val="left"/>
        <w:rPr>
          <w:rFonts w:ascii="宋体" w:eastAsia="宋体" w:hAnsi="宋体" w:cs="宋体"/>
          <w:kern w:val="0"/>
        </w:rPr>
      </w:pPr>
      <w:hyperlink r:id="rId5" w:tgtFrame="_blank" w:tooltip="Android知识库" w:history="1">
        <w:r w:rsidR="001978D1" w:rsidRPr="001978D1">
          <w:rPr>
            <w:rFonts w:ascii="Times New Roman" w:eastAsia="宋体" w:hAnsi="Times New Roman" w:cs="Times New Roman"/>
            <w:b/>
            <w:bCs/>
            <w:color w:val="DF3434"/>
            <w:kern w:val="0"/>
            <w:u w:val="single"/>
          </w:rPr>
          <w:t>Android</w:t>
        </w:r>
      </w:hyperlink>
      <w:r w:rsidR="001978D1" w:rsidRPr="001978D1">
        <w:rPr>
          <w:rFonts w:ascii="宋体" w:eastAsia="宋体" w:hAnsi="宋体" w:cs="宋体"/>
          <w:kern w:val="0"/>
        </w:rPr>
        <w:t>四大组件分别为</w:t>
      </w:r>
      <w:r w:rsidR="001978D1" w:rsidRPr="001978D1">
        <w:rPr>
          <w:rFonts w:ascii="Times New Roman" w:eastAsia="宋体" w:hAnsi="Times New Roman" w:cs="Times New Roman"/>
          <w:kern w:val="0"/>
        </w:rPr>
        <w:t>activity</w:t>
      </w:r>
      <w:r w:rsidR="001978D1" w:rsidRPr="001978D1">
        <w:rPr>
          <w:rFonts w:ascii="宋体" w:eastAsia="宋体" w:hAnsi="宋体" w:cs="宋体"/>
          <w:kern w:val="0"/>
        </w:rPr>
        <w:t>、</w:t>
      </w:r>
      <w:r w:rsidR="001978D1" w:rsidRPr="001978D1">
        <w:rPr>
          <w:rFonts w:ascii="Times New Roman" w:eastAsia="宋体" w:hAnsi="Times New Roman" w:cs="Times New Roman"/>
          <w:kern w:val="0"/>
        </w:rPr>
        <w:t>service</w:t>
      </w:r>
      <w:r w:rsidR="001978D1" w:rsidRPr="001978D1">
        <w:rPr>
          <w:rFonts w:ascii="宋体" w:eastAsia="宋体" w:hAnsi="宋体" w:cs="宋体"/>
          <w:kern w:val="0"/>
        </w:rPr>
        <w:t>、</w:t>
      </w:r>
      <w:r w:rsidR="001978D1" w:rsidRPr="001978D1">
        <w:rPr>
          <w:rFonts w:ascii="Times New Roman" w:eastAsia="宋体" w:hAnsi="Times New Roman" w:cs="Times New Roman"/>
          <w:kern w:val="0"/>
        </w:rPr>
        <w:t>content provider</w:t>
      </w:r>
      <w:r w:rsidR="001978D1" w:rsidRPr="001978D1">
        <w:rPr>
          <w:rFonts w:ascii="宋体" w:eastAsia="宋体" w:hAnsi="宋体" w:cs="宋体"/>
          <w:kern w:val="0"/>
        </w:rPr>
        <w:t>、</w:t>
      </w:r>
      <w:r w:rsidR="001978D1" w:rsidRPr="001978D1">
        <w:rPr>
          <w:rFonts w:ascii="Times New Roman" w:eastAsia="宋体" w:hAnsi="Times New Roman" w:cs="Times New Roman"/>
          <w:kern w:val="0"/>
        </w:rPr>
        <w:t>broadcast receiver</w:t>
      </w:r>
      <w:r w:rsidR="001978D1" w:rsidRPr="001978D1">
        <w:rPr>
          <w:rFonts w:ascii="宋体" w:eastAsia="宋体" w:hAnsi="宋体" w:cs="宋体"/>
          <w:kern w:val="0"/>
        </w:rPr>
        <w:t>。</w:t>
      </w:r>
    </w:p>
    <w:p w:rsidR="00A8747D" w:rsidRDefault="00A8747D" w:rsidP="001978D1">
      <w:pPr>
        <w:widowControl/>
        <w:jc w:val="left"/>
        <w:rPr>
          <w:rFonts w:ascii="宋体" w:eastAsia="宋体" w:hAnsi="宋体" w:cs="宋体"/>
          <w:kern w:val="0"/>
        </w:rPr>
      </w:pPr>
    </w:p>
    <w:p w:rsidR="00A8747D" w:rsidRPr="00A8747D" w:rsidRDefault="00A8747D" w:rsidP="001978D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8"/>
        </w:rPr>
      </w:pPr>
      <w:r w:rsidRPr="00A8747D">
        <w:rPr>
          <w:rFonts w:ascii="宋体" w:eastAsia="宋体" w:hAnsi="宋体" w:cs="宋体" w:hint="eastAsia"/>
          <w:b/>
          <w:color w:val="FF0000"/>
          <w:kern w:val="0"/>
          <w:sz w:val="28"/>
        </w:rPr>
        <w:t>Android数据单位之间的区别：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/>
          <w:kern w:val="0"/>
          <w:sz w:val="28"/>
          <w:szCs w:val="28"/>
        </w:rPr>
        <w:t>px: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像素，对应屏幕的一个像素点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dp或者dip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一种基于屏幕密度的头像单位，在每英寸160点的显示器上，1dip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1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px</w:t>
      </w:r>
      <w:r w:rsidRPr="00A8747D">
        <w:rPr>
          <w:rFonts w:ascii="宋体" w:eastAsia="宋体" w:hAnsi="宋体" w:cs="宋体"/>
          <w:kern w:val="0"/>
          <w:sz w:val="28"/>
          <w:szCs w:val="28"/>
        </w:rPr>
        <w:t>,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但是随着屏幕密度的改变，dip与px的换算会发生变化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sp：主要处理字体的大小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>: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英寸，1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in</w:t>
      </w:r>
      <w:r w:rsidRPr="00A8747D">
        <w:rPr>
          <w:rFonts w:ascii="宋体" w:eastAsia="宋体" w:hAnsi="宋体" w:cs="宋体"/>
          <w:kern w:val="0"/>
          <w:sz w:val="28"/>
          <w:szCs w:val="28"/>
        </w:rPr>
        <w:t xml:space="preserve"> = 2.54cm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mm：毫米</w:t>
      </w:r>
    </w:p>
    <w:p w:rsidR="00A8747D" w:rsidRPr="00A8747D" w:rsidRDefault="00A8747D" w:rsidP="00A8747D">
      <w:pPr>
        <w:widowControl/>
        <w:spacing w:line="276" w:lineRule="auto"/>
        <w:ind w:leftChars="100" w:left="24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A8747D">
        <w:rPr>
          <w:rFonts w:ascii="宋体" w:eastAsia="宋体" w:hAnsi="宋体" w:cs="宋体" w:hint="eastAsia"/>
          <w:kern w:val="0"/>
          <w:sz w:val="28"/>
          <w:szCs w:val="28"/>
        </w:rPr>
        <w:t>pt：磅，标准长度单位，1/72英寸</w:t>
      </w:r>
    </w:p>
    <w:p w:rsidR="001978D1" w:rsidRDefault="001978D1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bCs/>
          <w:color w:val="FC532F"/>
          <w:kern w:val="0"/>
          <w:sz w:val="36"/>
          <w:szCs w:val="36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C532F"/>
          <w:kern w:val="0"/>
          <w:sz w:val="36"/>
          <w:szCs w:val="36"/>
        </w:rPr>
        <w:t>布局介绍：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FrameLayout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LinearLayout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线性布局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AbsoluteLayout   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绝对布局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RelativeLayout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TableLayout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表格布局</w:t>
      </w:r>
    </w:p>
    <w:p w:rsidR="00422665" w:rsidRDefault="00422665" w:rsidP="0042266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GridLayout          —&gt;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网格布局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94017"/>
          <w:kern w:val="0"/>
          <w:sz w:val="36"/>
          <w:szCs w:val="36"/>
        </w:rPr>
        <w:t>基础属性：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android:layout_width=“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控件宽度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ndroid:layout_height=“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控件高度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设定值：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wrap_content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：自定义尺寸</w:t>
      </w:r>
    </w:p>
    <w:p w:rsidR="00422665" w:rsidRDefault="00422665" w:rsidP="0042266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                  match_content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：填充满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layout_marginLeft      //paddingLeft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layout_marginRight      //paddingRight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layout_marginTop      //paddingTop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layout_marginBottom      //paddingBottom</w:t>
      </w:r>
    </w:p>
    <w:p w:rsidR="00422665" w:rsidRDefault="00422665" w:rsidP="00422665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      //paddingLeft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属性：是对该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内容的位置的设置</w:t>
      </w:r>
    </w:p>
    <w:p w:rsidR="00422665" w:rsidRDefault="00422665" w:rsidP="00422665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属性：是用来设置该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相对与父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的位置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A561B"/>
          <w:kern w:val="0"/>
          <w:sz w:val="36"/>
          <w:szCs w:val="36"/>
        </w:rPr>
        <w:t xml:space="preserve">FrameLayout </w:t>
      </w:r>
      <w:r>
        <w:rPr>
          <w:rFonts w:ascii="Times" w:hAnsi="Times" w:cs="Times"/>
          <w:color w:val="EA561B"/>
          <w:kern w:val="0"/>
          <w:sz w:val="36"/>
          <w:szCs w:val="36"/>
        </w:rPr>
        <w:t>帧布局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 &amp; layout_height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layout_margin+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&amp; layout_padding+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方位</w:t>
      </w:r>
    </w:p>
    <w:p w:rsidR="00422665" w:rsidRDefault="00422665" w:rsidP="00422665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layout_gravity &amp; gravity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 xml:space="preserve">LinearLayout </w:t>
      </w:r>
      <w:r>
        <w:rPr>
          <w:rFonts w:ascii="Times" w:hAnsi="Times" w:cs="Times"/>
          <w:b/>
          <w:bCs/>
          <w:color w:val="E9470E"/>
          <w:kern w:val="0"/>
          <w:sz w:val="36"/>
          <w:szCs w:val="36"/>
        </w:rPr>
        <w:t>线性布局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orientation=“vertical”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垂直排列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orientation=“horizontal”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水平排列</w:t>
      </w:r>
    </w:p>
    <w:p w:rsidR="00422665" w:rsidRDefault="00422665" w:rsidP="00422665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权重分配之后，注意某一个值为零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 xml:space="preserve">RelativeLayout </w:t>
      </w:r>
      <w:r>
        <w:rPr>
          <w:rFonts w:ascii="Times" w:hAnsi="Times" w:cs="Times"/>
          <w:b/>
          <w:bCs/>
          <w:color w:val="E93C1C"/>
          <w:kern w:val="0"/>
          <w:sz w:val="36"/>
          <w:szCs w:val="36"/>
        </w:rPr>
        <w:t>相对布局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layout_below                       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B001F"/>
          <w:kern w:val="0"/>
        </w:rPr>
        <w:t>下方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layout_above                       </w:t>
      </w:r>
      <w:r>
        <w:rPr>
          <w:rFonts w:ascii="Times" w:hAnsi="Times" w:cs="Times"/>
          <w:color w:val="000000"/>
          <w:kern w:val="0"/>
        </w:rPr>
        <w:t>在目标控件的</w:t>
      </w:r>
      <w:r>
        <w:rPr>
          <w:rFonts w:ascii="Times" w:hAnsi="Times" w:cs="Times"/>
          <w:color w:val="FC131A"/>
          <w:kern w:val="0"/>
        </w:rPr>
        <w:t>上方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FC131A"/>
          <w:kern w:val="0"/>
        </w:rPr>
        <w:t>    </w:t>
      </w:r>
      <w:r>
        <w:rPr>
          <w:rFonts w:ascii="Times" w:hAnsi="Times" w:cs="Times"/>
          <w:color w:val="0B0505"/>
          <w:kern w:val="0"/>
        </w:rPr>
        <w:t>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 xml:space="preserve">layout_toLeftOf                    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0016"/>
          <w:kern w:val="0"/>
        </w:rPr>
        <w:t>左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B0505"/>
          <w:kern w:val="0"/>
        </w:rPr>
        <w:t>    android</w:t>
      </w:r>
      <w:r>
        <w:rPr>
          <w:rFonts w:ascii="Times" w:hAnsi="Times" w:cs="Times"/>
          <w:color w:val="0B0505"/>
          <w:kern w:val="0"/>
        </w:rPr>
        <w:t>：</w:t>
      </w:r>
      <w:r>
        <w:rPr>
          <w:rFonts w:ascii="Times" w:hAnsi="Times" w:cs="Times"/>
          <w:color w:val="0B0505"/>
          <w:kern w:val="0"/>
        </w:rPr>
        <w:t>layout_toRightOf                  </w:t>
      </w:r>
      <w:r>
        <w:rPr>
          <w:rFonts w:ascii="Times" w:hAnsi="Times" w:cs="Times"/>
          <w:color w:val="0B0505"/>
          <w:kern w:val="0"/>
        </w:rPr>
        <w:t>在目标文件的</w:t>
      </w:r>
      <w:r>
        <w:rPr>
          <w:rFonts w:ascii="Times" w:hAnsi="Times" w:cs="Times"/>
          <w:color w:val="F4271A"/>
          <w:kern w:val="0"/>
        </w:rPr>
        <w:t>右</w:t>
      </w:r>
      <w:r>
        <w:rPr>
          <w:rFonts w:ascii="Times" w:hAnsi="Times" w:cs="Times"/>
          <w:color w:val="0B0505"/>
          <w:kern w:val="0"/>
        </w:rPr>
        <w:t>边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layout_centerHorizontal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2D1F"/>
          <w:kern w:val="0"/>
        </w:rPr>
        <w:t>水平居中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layout_centerVertical              </w:t>
      </w:r>
      <w:r>
        <w:rPr>
          <w:rFonts w:ascii="Times" w:hAnsi="Times" w:cs="Times"/>
          <w:color w:val="000000"/>
          <w:kern w:val="0"/>
        </w:rPr>
        <w:t>相对父控件</w:t>
      </w:r>
      <w:r>
        <w:rPr>
          <w:rFonts w:ascii="Times" w:hAnsi="Times" w:cs="Times"/>
          <w:color w:val="F4481B"/>
          <w:kern w:val="0"/>
        </w:rPr>
        <w:t>垂直居中</w:t>
      </w:r>
      <w:r>
        <w:rPr>
          <w:rFonts w:ascii="Times" w:hAnsi="Times" w:cs="Times"/>
          <w:color w:val="000000"/>
          <w:kern w:val="0"/>
        </w:rPr>
        <w:t xml:space="preserve">     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layout_centerInParent             </w:t>
      </w:r>
      <w:r>
        <w:rPr>
          <w:rFonts w:ascii="Times" w:hAnsi="Times" w:cs="Times"/>
          <w:color w:val="000000"/>
          <w:kern w:val="0"/>
        </w:rPr>
        <w:t>相对父控件的</w:t>
      </w:r>
      <w:r>
        <w:rPr>
          <w:rFonts w:ascii="Times" w:hAnsi="Times" w:cs="Times"/>
          <w:color w:val="F44416"/>
          <w:kern w:val="0"/>
        </w:rPr>
        <w:t>正中间</w:t>
      </w:r>
      <w:r>
        <w:rPr>
          <w:rFonts w:ascii="Times" w:hAnsi="Times" w:cs="Times"/>
          <w:color w:val="000000"/>
          <w:kern w:val="0"/>
        </w:rPr>
        <w:t xml:space="preserve">    —&gt;true || false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android:layout_alignRight                      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D20"/>
          <w:kern w:val="0"/>
        </w:rPr>
        <w:t>目标控件右对齐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android:layout_alignLeft                        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481F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android:layout_alignTop      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40F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android:layout_alignBottom                   </w:t>
      </w:r>
      <w:r>
        <w:rPr>
          <w:rFonts w:ascii="Times" w:hAnsi="Times" w:cs="Times"/>
          <w:color w:val="000000"/>
          <w:kern w:val="0"/>
        </w:rPr>
        <w:t>与目标控件</w:t>
      </w:r>
      <w:r>
        <w:rPr>
          <w:rFonts w:ascii="Times" w:hAnsi="Times" w:cs="Times"/>
          <w:color w:val="F4320E"/>
          <w:kern w:val="0"/>
        </w:rPr>
        <w:t>底部对齐</w:t>
      </w:r>
      <w:r>
        <w:rPr>
          <w:rFonts w:ascii="Times" w:hAnsi="Times" w:cs="Times"/>
          <w:color w:val="F4320E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android:layout_alignParentRight                    </w:t>
      </w:r>
      <w:r>
        <w:rPr>
          <w:rFonts w:ascii="Times" w:hAnsi="Times" w:cs="Times"/>
          <w:color w:val="000000"/>
          <w:kern w:val="0"/>
        </w:rPr>
        <w:t>与</w:t>
      </w:r>
      <w:r>
        <w:rPr>
          <w:rFonts w:ascii="Times" w:hAnsi="Times" w:cs="Times"/>
          <w:color w:val="F44F16"/>
          <w:kern w:val="0"/>
        </w:rPr>
        <w:t>父控件右对齐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android:layout_alignParentLeft                       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018"/>
          <w:kern w:val="0"/>
        </w:rPr>
        <w:t>左对齐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android:layout_alignParentTop      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3422"/>
          <w:kern w:val="0"/>
        </w:rPr>
        <w:t>顶端对齐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android:layout_alignParentBottom                  </w:t>
      </w:r>
      <w:r>
        <w:rPr>
          <w:rFonts w:ascii="Times" w:hAnsi="Times" w:cs="Times"/>
          <w:color w:val="000000"/>
          <w:kern w:val="0"/>
        </w:rPr>
        <w:t>与父控件</w:t>
      </w:r>
      <w:r>
        <w:rPr>
          <w:rFonts w:ascii="Times" w:hAnsi="Times" w:cs="Times"/>
          <w:color w:val="F42C23"/>
          <w:kern w:val="0"/>
        </w:rPr>
        <w:t>底部对齐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0F"/>
          <w:kern w:val="0"/>
          <w:sz w:val="36"/>
          <w:szCs w:val="36"/>
        </w:rPr>
        <w:t>TextView</w:t>
      </w:r>
      <w:r>
        <w:rPr>
          <w:rFonts w:ascii="Times" w:hAnsi="Times" w:cs="Times"/>
          <w:color w:val="E11E0F"/>
          <w:kern w:val="0"/>
          <w:sz w:val="36"/>
          <w:szCs w:val="36"/>
        </w:rPr>
        <w:t>属性介绍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、超链接效果：</w:t>
      </w: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autolink“web”   //</w:t>
      </w:r>
      <w:r>
        <w:rPr>
          <w:rFonts w:ascii="Times" w:hAnsi="Times" w:cs="Times"/>
          <w:color w:val="000000"/>
          <w:kern w:val="0"/>
        </w:rPr>
        <w:t>网址，打开是一个网页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也可以是别的</w:t>
      </w:r>
      <w:r>
        <w:rPr>
          <w:rFonts w:ascii="Times" w:hAnsi="Times" w:cs="Times"/>
          <w:color w:val="000000"/>
          <w:kern w:val="0"/>
        </w:rPr>
        <w:t>phone</w:t>
      </w:r>
      <w:r>
        <w:rPr>
          <w:rFonts w:ascii="Times" w:hAnsi="Times" w:cs="Times"/>
          <w:color w:val="000000"/>
          <w:kern w:val="0"/>
        </w:rPr>
        <w:t>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2</w:t>
      </w:r>
      <w:r>
        <w:rPr>
          <w:rFonts w:ascii="Times" w:hAnsi="Times" w:cs="Times"/>
          <w:color w:val="000000"/>
          <w:kern w:val="0"/>
        </w:rPr>
        <w:t>、跑马灯效果：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ellipsize=“marquee”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focusableInTouchMode=“true”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singIeLine=“true”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android:  marqueeRepeatLimit=“marquee_forever”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   android: drawableTop              </w:t>
      </w:r>
      <w:r>
        <w:rPr>
          <w:rFonts w:ascii="Times" w:hAnsi="Times" w:cs="Times"/>
          <w:color w:val="000000"/>
          <w:kern w:val="0"/>
        </w:rPr>
        <w:t>在文字上方绘制图片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drawableBottom         </w:t>
      </w:r>
      <w:r>
        <w:rPr>
          <w:rFonts w:ascii="Times" w:hAnsi="Times" w:cs="Times"/>
          <w:color w:val="000000"/>
          <w:kern w:val="0"/>
        </w:rPr>
        <w:t>在文字下方绘制图片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drawableLeft              </w:t>
      </w:r>
      <w:r>
        <w:rPr>
          <w:rFonts w:ascii="Times" w:hAnsi="Times" w:cs="Times"/>
          <w:color w:val="000000"/>
          <w:kern w:val="0"/>
        </w:rPr>
        <w:t>在文字左方绘制图片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drawableRight            </w:t>
      </w:r>
      <w:r>
        <w:rPr>
          <w:rFonts w:ascii="Times" w:hAnsi="Times" w:cs="Times"/>
          <w:color w:val="000000"/>
          <w:kern w:val="0"/>
        </w:rPr>
        <w:t>在文字右方绘制图片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android: drawablePadding       </w:t>
      </w:r>
      <w:r>
        <w:rPr>
          <w:rFonts w:ascii="Times" w:hAnsi="Times" w:cs="Times"/>
          <w:color w:val="000000"/>
          <w:kern w:val="0"/>
        </w:rPr>
        <w:t>图片和文字的距离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px dp dip sp in mm pt </w:t>
      </w:r>
      <w:r>
        <w:rPr>
          <w:rFonts w:ascii="Times" w:hAnsi="Times" w:cs="Times"/>
          <w:color w:val="000000"/>
          <w:kern w:val="0"/>
        </w:rPr>
        <w:t>之间的区别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：每个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对应屏幕上的一个像素点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或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dip(device independent pixels 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设备独立像素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：一种基于屏幕密度的头像单位，在每英寸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160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点的显示器上，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1dip=1px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，但是随着屏幕密度的改变，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dip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与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px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的换算会发生改变。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sp(Scaled pixels,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比例像素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：主要处理字体的大小，可以根据用户的字体大小首选项进行缩放。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 in=2.54 cm .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mm(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毫米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</w:t>
      </w:r>
    </w:p>
    <w:p w:rsidR="00776797" w:rsidRDefault="00776797" w:rsidP="00776797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pt(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磅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：标准长度单位，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1/72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英寸</w:t>
      </w:r>
    </w:p>
    <w:p w:rsidR="00776797" w:rsidRDefault="00776797" w:rsidP="00776797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2613"/>
          <w:kern w:val="0"/>
          <w:sz w:val="36"/>
          <w:szCs w:val="36"/>
        </w:rPr>
        <w:t>EditText:</w:t>
      </w:r>
      <w:r>
        <w:rPr>
          <w:rFonts w:ascii="Times" w:hAnsi="Times" w:cs="Times"/>
          <w:color w:val="E12613"/>
          <w:kern w:val="0"/>
          <w:sz w:val="36"/>
          <w:szCs w:val="36"/>
        </w:rPr>
        <w:t>输入框控件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maxLength </w:t>
      </w:r>
      <w:r>
        <w:rPr>
          <w:rFonts w:ascii="Times" w:hAnsi="Times" w:cs="Times"/>
          <w:color w:val="000000"/>
          <w:kern w:val="0"/>
        </w:rPr>
        <w:t>属性：设置最大输入字符个数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hint     </w:t>
      </w:r>
      <w:r>
        <w:rPr>
          <w:rFonts w:ascii="Times" w:hAnsi="Times" w:cs="Times"/>
          <w:color w:val="000000"/>
          <w:kern w:val="0"/>
        </w:rPr>
        <w:t>设置当</w:t>
      </w:r>
      <w:r>
        <w:rPr>
          <w:rFonts w:ascii="Times" w:hAnsi="Times" w:cs="Times"/>
          <w:color w:val="000000"/>
          <w:kern w:val="0"/>
        </w:rPr>
        <w:t>EditText</w:t>
      </w:r>
      <w:r>
        <w:rPr>
          <w:rFonts w:ascii="Times" w:hAnsi="Times" w:cs="Times"/>
          <w:color w:val="000000"/>
          <w:kern w:val="0"/>
        </w:rPr>
        <w:t>内容为空时显示的文本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textColorHint  </w:t>
      </w:r>
      <w:r>
        <w:rPr>
          <w:rFonts w:ascii="Times" w:hAnsi="Times" w:cs="Times"/>
          <w:color w:val="000000"/>
          <w:kern w:val="0"/>
        </w:rPr>
        <w:t>设置颜色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enabled= “true/false”         true</w:t>
      </w:r>
      <w:r>
        <w:rPr>
          <w:rFonts w:ascii="Times" w:hAnsi="Times" w:cs="Times"/>
          <w:color w:val="000000"/>
          <w:kern w:val="0"/>
        </w:rPr>
        <w:t>可编辑，</w:t>
      </w:r>
      <w:r>
        <w:rPr>
          <w:rFonts w:ascii="Times" w:hAnsi="Times" w:cs="Times"/>
          <w:color w:val="000000"/>
          <w:kern w:val="0"/>
        </w:rPr>
        <w:t>false</w:t>
      </w:r>
      <w:r>
        <w:rPr>
          <w:rFonts w:ascii="Times" w:hAnsi="Times" w:cs="Times"/>
          <w:color w:val="000000"/>
          <w:kern w:val="0"/>
        </w:rPr>
        <w:t>不可编辑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 inputType    </w:t>
      </w:r>
      <w:r>
        <w:rPr>
          <w:rFonts w:ascii="Times" w:hAnsi="Times" w:cs="Times"/>
          <w:color w:val="000000"/>
          <w:kern w:val="0"/>
        </w:rPr>
        <w:t>设置文本的类型，让输入法产生核实的软键盘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E11E11"/>
          <w:kern w:val="0"/>
          <w:sz w:val="36"/>
          <w:szCs w:val="36"/>
        </w:rPr>
        <w:lastRenderedPageBreak/>
        <w:t>ImageView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background   </w:t>
      </w:r>
      <w:r>
        <w:rPr>
          <w:rFonts w:ascii="Times" w:hAnsi="Times" w:cs="Times"/>
          <w:color w:val="000000"/>
          <w:kern w:val="0"/>
        </w:rPr>
        <w:t>控件背景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android: src        </w:t>
      </w:r>
      <w:r>
        <w:rPr>
          <w:rFonts w:ascii="Times" w:hAnsi="Times" w:cs="Times"/>
          <w:color w:val="000000"/>
          <w:kern w:val="0"/>
        </w:rPr>
        <w:t>控件内容图片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776797" w:rsidRDefault="00776797" w:rsidP="00776797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android:  scaleType   </w:t>
      </w:r>
      <w:r>
        <w:rPr>
          <w:rFonts w:ascii="Times" w:hAnsi="Times" w:cs="Times"/>
          <w:color w:val="000000"/>
          <w:kern w:val="0"/>
        </w:rPr>
        <w:t>决定了</w:t>
      </w:r>
      <w:r>
        <w:rPr>
          <w:rFonts w:ascii="Times" w:hAnsi="Times" w:cs="Times"/>
          <w:color w:val="000000"/>
          <w:kern w:val="0"/>
        </w:rPr>
        <w:t>src</w:t>
      </w:r>
      <w:r>
        <w:rPr>
          <w:rFonts w:ascii="Times" w:hAnsi="Times" w:cs="Times"/>
          <w:color w:val="000000"/>
          <w:kern w:val="0"/>
        </w:rPr>
        <w:t>图片在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上显示时的样子，如进行何种比例的缩放，及显示图片的整体还是部分。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android:sdjustViewBounds:</w:t>
      </w:r>
      <w:r>
        <w:rPr>
          <w:rFonts w:ascii="Times" w:hAnsi="Times" w:cs="Times"/>
          <w:color w:val="000000"/>
          <w:kern w:val="0"/>
        </w:rPr>
        <w:t>是否保持宽高比，需要和</w:t>
      </w:r>
      <w:r>
        <w:rPr>
          <w:rFonts w:ascii="Times" w:hAnsi="Times" w:cs="Times"/>
          <w:color w:val="000000"/>
          <w:kern w:val="0"/>
        </w:rPr>
        <w:t>maxWidth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maxHeight</w:t>
      </w:r>
      <w:r>
        <w:rPr>
          <w:rFonts w:ascii="Times" w:hAnsi="Times" w:cs="Times"/>
          <w:color w:val="000000"/>
          <w:kern w:val="0"/>
        </w:rPr>
        <w:t>一起使用，否则无效果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maxHeight </w:t>
      </w:r>
      <w:r>
        <w:rPr>
          <w:rFonts w:ascii="Times" w:hAnsi="Times" w:cs="Times"/>
          <w:color w:val="000000"/>
          <w:kern w:val="0"/>
        </w:rPr>
        <w:t>：设置</w:t>
      </w:r>
      <w:r>
        <w:rPr>
          <w:rFonts w:ascii="Times" w:hAnsi="Times" w:cs="Times"/>
          <w:color w:val="000000"/>
          <w:kern w:val="0"/>
        </w:rPr>
        <w:t>View</w:t>
      </w:r>
      <w:r>
        <w:rPr>
          <w:rFonts w:ascii="Times" w:hAnsi="Times" w:cs="Times"/>
          <w:color w:val="000000"/>
          <w:kern w:val="0"/>
        </w:rPr>
        <w:t>的最大高度，单独使用无效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如果想设置图片固定大小，又想保持图片宽高比，需要如下设置：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setAdjustViewBounds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true 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maxheight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maxwidth </w:t>
      </w:r>
    </w:p>
    <w:p w:rsidR="005E4DE6" w:rsidRDefault="005E4DE6" w:rsidP="005E4DE6">
      <w:p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Chars="175" w:left="4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设置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layout_width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layout_height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为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wrap_content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P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hAnsi="Courier New" w:cs="Courier New"/>
          <w:i/>
          <w:iCs/>
          <w:color w:val="E5000A"/>
          <w:kern w:val="0"/>
          <w:sz w:val="28"/>
          <w:szCs w:val="28"/>
        </w:rPr>
        <w:t>android:shape="",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这个属性很重要，它可以取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4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个值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line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：线性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rectangle: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矩形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oval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：椭圆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ring</w:t>
      </w:r>
      <w:r>
        <w:rPr>
          <w:rFonts w:ascii="Songti SC" w:eastAsia="Songti SC" w:hAnsi="Courier New" w:cs="Songti SC" w:hint="eastAsia"/>
          <w:color w:val="E5000A"/>
          <w:kern w:val="0"/>
          <w:sz w:val="28"/>
          <w:szCs w:val="28"/>
        </w:rPr>
        <w:t>：环形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E5000A"/>
          <w:kern w:val="0"/>
        </w:rPr>
        <w:t xml:space="preserve"> </w:t>
      </w:r>
      <w:r>
        <w:rPr>
          <w:rFonts w:ascii="Songti SC" w:eastAsia="Songti SC" w:hAnsi="Times" w:cs="Songti SC" w:hint="eastAsia"/>
          <w:color w:val="E5000A"/>
          <w:kern w:val="0"/>
          <w:sz w:val="28"/>
          <w:szCs w:val="28"/>
        </w:rPr>
        <w:t>默认的是</w:t>
      </w:r>
      <w:r>
        <w:rPr>
          <w:rFonts w:ascii="Courier New" w:eastAsia="Songti SC" w:hAnsi="Courier New" w:cs="Courier New"/>
          <w:i/>
          <w:iCs/>
          <w:color w:val="E5000A"/>
          <w:kern w:val="0"/>
          <w:sz w:val="28"/>
          <w:szCs w:val="28"/>
        </w:rPr>
        <w:t>rectangle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表示渐变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&lt;!-- android:type=""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：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1 - linear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（线性）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2 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 sweep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（扫描）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3 - radial(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放射性渐变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)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android:angle="45"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渐变角度，必须是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45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的倍数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android:startColor="#ff00ff"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开始颜色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lastRenderedPageBreak/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android:centerColor="#00ff00"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中间颜色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android:endColor="#ff0000"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结束颜色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android:useLevel="false"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这个属性，一般我们是不用的，而且默认为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false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LevelListDrawable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里面才使用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true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android:gradientRadius="100dp"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放射渐变的半径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android:centerX="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0.0-1.0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，默认是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0.5,</w:t>
      </w:r>
      <w:r>
        <w:rPr>
          <w:rFonts w:ascii="Songti SC" w:eastAsia="Songti SC" w:hAnsi="Courier New" w:cs="Songti SC" w:hint="eastAsia"/>
          <w:color w:val="6D6D6D"/>
          <w:kern w:val="0"/>
          <w:sz w:val="28"/>
          <w:szCs w:val="28"/>
        </w:rPr>
        <w:t>取值是一个百分比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40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Songti SC" w:eastAsia="Songti SC" w:hAnsi="Times" w:cs="Songti SC" w:hint="eastAsia"/>
          <w:color w:val="6D6D6D"/>
          <w:kern w:val="0"/>
          <w:sz w:val="28"/>
          <w:szCs w:val="28"/>
        </w:rPr>
        <w:t>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color w:val="00006D"/>
          <w:kern w:val="0"/>
          <w:sz w:val="28"/>
          <w:szCs w:val="28"/>
        </w:rPr>
        <w:t>gradient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:type=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"linear"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:startColor=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"#ff00ff"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:centerColor=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"#00ff00"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:endColor=</w:t>
      </w: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"#ff0000"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color w:val="0F7001"/>
          <w:kern w:val="0"/>
          <w:sz w:val="28"/>
          <w:szCs w:val="28"/>
        </w:rPr>
        <w:t>    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color w:val="0000FF"/>
          <w:kern w:val="0"/>
          <w:sz w:val="28"/>
          <w:szCs w:val="28"/>
        </w:rPr>
        <w:t>:useLevel=</w:t>
      </w:r>
      <w:r>
        <w:rPr>
          <w:rFonts w:ascii="Courier New" w:eastAsia="Songti SC" w:hAnsi="Courier New" w:cs="Courier New"/>
          <w:b/>
          <w:bCs/>
          <w:color w:val="0F7001"/>
          <w:kern w:val="0"/>
        </w:rPr>
        <w:t>“false”/&gt;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color w:val="0F7001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圆角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 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&lt;corners android:radius="10dp"/&gt;--&gt;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  &lt;corners android:bottomLeftRadius="10dp"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android:bottomRightRadius="10dp"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0F0F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0F0F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b/>
          <w:bCs/>
          <w:color w:val="000000"/>
          <w:kern w:val="0"/>
          <w:sz w:val="28"/>
          <w:szCs w:val="28"/>
        </w:rPr>
        <w:t>内边距</w:t>
      </w:r>
      <w:r>
        <w:rPr>
          <w:rFonts w:ascii="Courier New" w:eastAsia="Songti SC" w:hAnsi="Courier New" w:cs="Courier New"/>
          <w:b/>
          <w:bCs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6D6D6D"/>
          <w:kern w:val="0"/>
          <w:sz w:val="28"/>
          <w:szCs w:val="28"/>
        </w:rPr>
        <w:t>    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&lt;padding android:bottom="10dp"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android:top="10dp"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android:left="10dp"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android:right="10dp"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E19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C93E19"/>
          <w:kern w:val="0"/>
          <w:sz w:val="28"/>
          <w:szCs w:val="28"/>
        </w:rPr>
        <w:t>/&gt;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b/>
          <w:bCs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填充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SE--&gt;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</w:t>
      </w:r>
      <w:r>
        <w:rPr>
          <w:rFonts w:ascii="Courier New" w:eastAsia="Songti SC" w:hAnsi="Courier New" w:cs="Courier New"/>
          <w:i/>
          <w:iCs/>
          <w:color w:val="6D6D6D"/>
          <w:kern w:val="0"/>
        </w:rPr>
        <w:t>&lt;solid android:color="#ff00ff”/&gt;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大小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6D6D6D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</w:t>
      </w:r>
      <w:r>
        <w:rPr>
          <w:rFonts w:ascii="Courier New" w:eastAsia="Songti SC" w:hAnsi="Courier New" w:cs="Courier New"/>
          <w:b/>
          <w:bCs/>
          <w:i/>
          <w:iCs/>
          <w:color w:val="00006D"/>
          <w:kern w:val="0"/>
          <w:sz w:val="28"/>
          <w:szCs w:val="28"/>
        </w:rPr>
        <w:t>size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:height=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b/>
          <w:bCs/>
          <w:i/>
          <w:iCs/>
          <w:color w:val="520067"/>
          <w:kern w:val="0"/>
          <w:sz w:val="28"/>
          <w:szCs w:val="28"/>
        </w:rPr>
        <w:t>android</w:t>
      </w:r>
      <w:r>
        <w:rPr>
          <w:rFonts w:ascii="Courier New" w:eastAsia="Songti SC" w:hAnsi="Courier New" w:cs="Courier New"/>
          <w:b/>
          <w:bCs/>
          <w:i/>
          <w:iCs/>
          <w:color w:val="0000FF"/>
          <w:kern w:val="0"/>
          <w:sz w:val="28"/>
          <w:szCs w:val="28"/>
        </w:rPr>
        <w:t>:width=</w:t>
      </w:r>
      <w:r>
        <w:rPr>
          <w:rFonts w:ascii="Courier New" w:eastAsia="Songti SC" w:hAnsi="Courier New" w:cs="Courier New"/>
          <w:b/>
          <w:bCs/>
          <w:i/>
          <w:iCs/>
          <w:color w:val="0F7001"/>
          <w:kern w:val="0"/>
          <w:sz w:val="28"/>
          <w:szCs w:val="28"/>
        </w:rPr>
        <w:t>"20dp"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/&gt;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280" w:lineRule="atLeast"/>
        <w:jc w:val="left"/>
        <w:rPr>
          <w:rFonts w:ascii="Courier New" w:eastAsia="Songti SC" w:hAnsi="Courier New" w:cs="Courier New"/>
          <w:i/>
          <w:iCs/>
          <w:color w:val="6D6D6D"/>
          <w:kern w:val="0"/>
        </w:rPr>
      </w:pP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lastRenderedPageBreak/>
        <w:t>&lt;!--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描边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android:width=""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边的宽度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 android:dashGap="2dp"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虚线的间隔宽度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   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&lt;!--android:dashWidth="1dp"</w:t>
      </w:r>
      <w:r>
        <w:rPr>
          <w:rFonts w:ascii="Songti SC" w:eastAsia="Songti SC" w:hAnsi="Courier New" w:cs="Songti SC" w:hint="eastAsia"/>
          <w:color w:val="000000"/>
          <w:kern w:val="0"/>
          <w:sz w:val="28"/>
          <w:szCs w:val="28"/>
        </w:rPr>
        <w:t>虚线的实现宽度</w:t>
      </w:r>
      <w:r>
        <w:rPr>
          <w:rFonts w:ascii="Courier New" w:eastAsia="Songti SC" w:hAnsi="Courier New" w:cs="Courier New"/>
          <w:i/>
          <w:iCs/>
          <w:color w:val="000000"/>
          <w:kern w:val="0"/>
          <w:sz w:val="28"/>
          <w:szCs w:val="28"/>
        </w:rPr>
        <w:t>--&gt;</w:t>
      </w:r>
      <w:r>
        <w:rPr>
          <w:rFonts w:ascii="Times" w:eastAsia="Songti SC" w:hAnsi="Times" w:cs="Times"/>
          <w:color w:val="000000"/>
          <w:kern w:val="0"/>
        </w:rPr>
        <w:t xml:space="preserve"> 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  &lt;stroke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android:width="1dp"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android:dashWidth="2dp"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android:dashGap="10dp"</w:t>
      </w:r>
    </w:p>
    <w:p w:rsidR="004F370D" w:rsidRDefault="004F370D" w:rsidP="004F370D">
      <w:pPr>
        <w:autoSpaceDE w:val="0"/>
        <w:autoSpaceDN w:val="0"/>
        <w:adjustRightInd w:val="0"/>
        <w:spacing w:line="3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       </w:t>
      </w:r>
      <w:r>
        <w:rPr>
          <w:rFonts w:ascii="Times" w:eastAsia="Songti SC" w:hAnsi="Times" w:cs="Times"/>
          <w:color w:val="C9371D"/>
          <w:kern w:val="0"/>
        </w:rPr>
        <w:t xml:space="preserve"> </w:t>
      </w:r>
      <w:r>
        <w:rPr>
          <w:rFonts w:ascii="Courier New" w:eastAsia="Songti SC" w:hAnsi="Courier New" w:cs="Courier New"/>
          <w:i/>
          <w:iCs/>
          <w:color w:val="C9371D"/>
          <w:kern w:val="0"/>
          <w:sz w:val="28"/>
          <w:szCs w:val="28"/>
        </w:rPr>
        <w:t>/&gt;</w:t>
      </w:r>
    </w:p>
    <w:p w:rsidR="004F370D" w:rsidRDefault="004F370D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CheckBox (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复选框</w:t>
      </w:r>
      <w:r>
        <w:rPr>
          <w:rFonts w:ascii="Times" w:hAnsi="Times" w:cs="Times"/>
          <w:b/>
          <w:bCs/>
          <w:color w:val="E72120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public class CheckBox extends CompoundButton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复选框允许用户选择一个或多个选项：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final CheckBox checkBox =(CheckBox) findViewById(R.layout.id){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       if(checkBox.isChecked()){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                checkBox.setChecked(false);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}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}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RadioButton(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单选框</w:t>
      </w:r>
      <w:r>
        <w:rPr>
          <w:rFonts w:ascii="Times" w:hAnsi="Times" w:cs="Times"/>
          <w:b/>
          <w:bCs/>
          <w:color w:val="F13221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创建单选框，因为是互斥的，所以必须分在一个组里，既：把单选框分在</w:t>
      </w:r>
      <w:r>
        <w:rPr>
          <w:rFonts w:ascii="Times" w:hAnsi="Times" w:cs="Times"/>
          <w:color w:val="000000"/>
          <w:kern w:val="0"/>
        </w:rPr>
        <w:t>RadioGroup</w:t>
      </w:r>
      <w:r>
        <w:rPr>
          <w:rFonts w:ascii="Times" w:hAnsi="Times" w:cs="Times"/>
          <w:color w:val="000000"/>
          <w:kern w:val="0"/>
        </w:rPr>
        <w:t>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r>
        <w:rPr>
          <w:rFonts w:ascii="Times" w:hAnsi="Times" w:cs="Times"/>
          <w:color w:val="000000"/>
          <w:kern w:val="0"/>
        </w:rPr>
        <w:t xml:space="preserve">onRadioButtonClicked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ToggleButton(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开关</w:t>
      </w:r>
      <w:r>
        <w:rPr>
          <w:rFonts w:ascii="Times" w:hAnsi="Times" w:cs="Times"/>
          <w:b/>
          <w:bCs/>
          <w:color w:val="E12516"/>
          <w:kern w:val="0"/>
          <w:sz w:val="36"/>
          <w:szCs w:val="36"/>
        </w:rPr>
        <w:t>)  /  Switch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textOn  </w:t>
      </w:r>
      <w:r>
        <w:rPr>
          <w:rFonts w:ascii="Times" w:hAnsi="Times" w:cs="Times"/>
          <w:color w:val="000000"/>
          <w:kern w:val="0"/>
        </w:rPr>
        <w:t>设置开关打开时显示的文本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    textOff   </w:t>
      </w:r>
      <w:r>
        <w:rPr>
          <w:rFonts w:ascii="Times" w:hAnsi="Times" w:cs="Times"/>
          <w:color w:val="000000"/>
          <w:kern w:val="0"/>
        </w:rPr>
        <w:t>设置开关关闭时显示的文本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RatingBar(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评级，星星</w:t>
      </w:r>
      <w:r>
        <w:rPr>
          <w:rFonts w:ascii="Times" w:hAnsi="Times" w:cs="Times"/>
          <w:b/>
          <w:bCs/>
          <w:color w:val="E11F1D"/>
          <w:kern w:val="0"/>
          <w:sz w:val="36"/>
          <w:szCs w:val="36"/>
        </w:rPr>
        <w:t>)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不要把宽度设置成</w:t>
      </w:r>
      <w:r>
        <w:rPr>
          <w:rFonts w:ascii="Times" w:hAnsi="Times" w:cs="Times"/>
          <w:color w:val="000000"/>
          <w:kern w:val="0"/>
        </w:rPr>
        <w:t>match</w:t>
      </w:r>
      <w:r>
        <w:rPr>
          <w:rFonts w:ascii="Times" w:hAnsi="Times" w:cs="Times"/>
          <w:color w:val="000000"/>
          <w:kern w:val="0"/>
        </w:rPr>
        <w:t>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事件处理：</w:t>
      </w:r>
      <w:r>
        <w:rPr>
          <w:rFonts w:ascii="Times" w:hAnsi="Times" w:cs="Times"/>
          <w:color w:val="000000"/>
          <w:kern w:val="0"/>
        </w:rPr>
        <w:t xml:space="preserve">RatingBar.OnRatingBarChangeListener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android:numStar””    </w:t>
      </w:r>
      <w:r>
        <w:rPr>
          <w:rFonts w:ascii="Times" w:hAnsi="Times" w:cs="Times"/>
          <w:color w:val="000000"/>
          <w:kern w:val="0"/>
        </w:rPr>
        <w:t>星星数量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android:stepSize””   </w:t>
      </w:r>
      <w:r>
        <w:rPr>
          <w:rFonts w:ascii="Times" w:hAnsi="Times" w:cs="Times"/>
          <w:color w:val="000000"/>
          <w:kern w:val="0"/>
        </w:rPr>
        <w:t>每次点击增长的数量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android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rating””     </w:t>
      </w:r>
      <w:r>
        <w:rPr>
          <w:rFonts w:ascii="Times" w:hAnsi="Times" w:cs="Times"/>
          <w:color w:val="000000"/>
          <w:kern w:val="0"/>
        </w:rPr>
        <w:t>开始默认点亮的数量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E4DE6" w:rsidRDefault="005E4DE6" w:rsidP="005E4DE6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android:isIndicator=“true”     </w:t>
      </w:r>
      <w:r>
        <w:rPr>
          <w:rFonts w:ascii="Times" w:hAnsi="Times" w:cs="Times"/>
          <w:color w:val="000000"/>
          <w:kern w:val="0"/>
        </w:rPr>
        <w:t>指用户只能看，并不能做点击操作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422665" w:rsidRPr="005E4DE6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AE13F7" w:rsidRDefault="00AE13F7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spinner(</w:t>
      </w: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下拉菜单</w:t>
      </w:r>
      <w:r>
        <w:rPr>
          <w:rFonts w:ascii="Times" w:hAnsi="Times" w:cs="Times"/>
          <w:b/>
          <w:bCs/>
          <w:color w:val="E83C38"/>
          <w:kern w:val="0"/>
          <w:sz w:val="36"/>
          <w:szCs w:val="36"/>
        </w:rPr>
        <w:t>)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8B0348" w:rsidRPr="008B0348" w:rsidRDefault="008B0348" w:rsidP="008B0348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b/>
          <w:color w:val="000000"/>
          <w:kern w:val="0"/>
        </w:rPr>
      </w:pPr>
      <w:r w:rsidRPr="008B0348">
        <w:rPr>
          <w:rFonts w:ascii="Times" w:hAnsi="Times" w:cs="Times"/>
          <w:b/>
          <w:color w:val="F5211C"/>
          <w:kern w:val="0"/>
          <w:sz w:val="36"/>
          <w:szCs w:val="36"/>
        </w:rPr>
        <w:t xml:space="preserve">intent </w:t>
      </w:r>
      <w:r w:rsidRPr="008B0348">
        <w:rPr>
          <w:rFonts w:ascii="Times" w:hAnsi="Times" w:cs="Times"/>
          <w:b/>
          <w:color w:val="F5211C"/>
          <w:kern w:val="0"/>
          <w:sz w:val="36"/>
          <w:szCs w:val="36"/>
        </w:rPr>
        <w:t>（调用）</w:t>
      </w:r>
    </w:p>
    <w:p w:rsidR="008B0348" w:rsidRDefault="008B0348" w:rsidP="008B0348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F5211C"/>
          <w:kern w:val="0"/>
          <w:sz w:val="36"/>
          <w:szCs w:val="36"/>
        </w:rPr>
      </w:pPr>
    </w:p>
    <w:p w:rsidR="008B0348" w:rsidRDefault="008B0348" w:rsidP="008B0348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1F0F0D"/>
          <w:kern w:val="0"/>
          <w:sz w:val="28"/>
          <w:szCs w:val="28"/>
        </w:rPr>
        <w:t>显示调用：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 xml:space="preserve">Intent intent = </w:t>
      </w:r>
      <w:r>
        <w:rPr>
          <w:rFonts w:ascii="Times" w:hAnsi="Times" w:cs="Times"/>
          <w:color w:val="BF6426"/>
          <w:kern w:val="0"/>
        </w:rPr>
        <w:t>new</w:t>
      </w:r>
      <w:r>
        <w:rPr>
          <w:rFonts w:ascii="Times" w:hAnsi="Times" w:cs="Times"/>
          <w:color w:val="1F0F0D"/>
          <w:kern w:val="0"/>
        </w:rPr>
        <w:t xml:space="preserve"> Intent(</w:t>
      </w:r>
      <w:r>
        <w:rPr>
          <w:rFonts w:ascii="Times" w:hAnsi="Times" w:cs="Times"/>
          <w:color w:val="BF6426"/>
          <w:kern w:val="0"/>
        </w:rPr>
        <w:t>this,</w:t>
      </w:r>
      <w:r>
        <w:rPr>
          <w:rFonts w:ascii="Times" w:hAnsi="Times" w:cs="Times"/>
          <w:color w:val="1F0F0D"/>
          <w:kern w:val="0"/>
        </w:rPr>
        <w:t>b_text.</w:t>
      </w:r>
      <w:r>
        <w:rPr>
          <w:rFonts w:ascii="Times" w:hAnsi="Times" w:cs="Times"/>
          <w:color w:val="BF6426"/>
          <w:kern w:val="0"/>
        </w:rPr>
        <w:t>class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  <w:r>
        <w:rPr>
          <w:rFonts w:ascii="Times" w:hAnsi="Times" w:cs="Times"/>
          <w:color w:val="1F0F0D"/>
          <w:kern w:val="0"/>
        </w:rPr>
        <w:t xml:space="preserve"> 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intent.putExtra(</w:t>
      </w:r>
      <w:r>
        <w:rPr>
          <w:rFonts w:ascii="Times" w:hAnsi="Times" w:cs="Times"/>
          <w:color w:val="587647"/>
          <w:kern w:val="0"/>
        </w:rPr>
        <w:t>"a"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87647"/>
          <w:kern w:val="0"/>
        </w:rPr>
        <w:t>"</w:t>
      </w:r>
      <w:r>
        <w:rPr>
          <w:rFonts w:ascii="Times" w:hAnsi="Times" w:cs="Times"/>
          <w:color w:val="587647"/>
          <w:kern w:val="0"/>
        </w:rPr>
        <w:t>索悦真帅</w:t>
      </w:r>
      <w:r>
        <w:rPr>
          <w:rFonts w:ascii="Times" w:hAnsi="Times" w:cs="Times"/>
          <w:color w:val="587647"/>
          <w:kern w:val="0"/>
        </w:rPr>
        <w:t>"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intent.putExtra(</w:t>
      </w:r>
      <w:r>
        <w:rPr>
          <w:rFonts w:ascii="Times" w:hAnsi="Times" w:cs="Times"/>
          <w:color w:val="587647"/>
          <w:kern w:val="0"/>
        </w:rPr>
        <w:t>"b"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521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intent.putExtra(</w:t>
      </w:r>
      <w:r>
        <w:rPr>
          <w:rFonts w:ascii="Times" w:hAnsi="Times" w:cs="Times"/>
          <w:color w:val="587647"/>
          <w:kern w:val="0"/>
        </w:rPr>
        <w:t>"c"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13.14f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startActivity(intent)</w:t>
      </w:r>
      <w:r>
        <w:rPr>
          <w:rFonts w:ascii="Times" w:hAnsi="Times" w:cs="Times"/>
          <w:color w:val="BF6426"/>
          <w:kern w:val="0"/>
        </w:rPr>
        <w:t>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Intent intent = getIntent();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String a = intent.getStringExtra(</w:t>
      </w:r>
      <w:r>
        <w:rPr>
          <w:rFonts w:ascii="Times" w:hAnsi="Times" w:cs="Times"/>
          <w:color w:val="587647"/>
          <w:kern w:val="0"/>
        </w:rPr>
        <w:t>"a"</w:t>
      </w:r>
      <w:r>
        <w:rPr>
          <w:rFonts w:ascii="Times" w:hAnsi="Times" w:cs="Times"/>
          <w:color w:val="BF6426"/>
          <w:kern w:val="0"/>
        </w:rPr>
        <w:t>);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int b = intent.getIntExtra(</w:t>
      </w:r>
      <w:r>
        <w:rPr>
          <w:rFonts w:ascii="Times" w:hAnsi="Times" w:cs="Times"/>
          <w:color w:val="587647"/>
          <w:kern w:val="0"/>
        </w:rPr>
        <w:t>"b"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0</w:t>
      </w:r>
      <w:r>
        <w:rPr>
          <w:rFonts w:ascii="Times" w:hAnsi="Times" w:cs="Times"/>
          <w:color w:val="BF6426"/>
          <w:kern w:val="0"/>
        </w:rPr>
        <w:t xml:space="preserve">); 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BF6426"/>
          <w:kern w:val="0"/>
        </w:rPr>
        <w:t>float c = intent.getFloatExtra(</w:t>
      </w:r>
      <w:r>
        <w:rPr>
          <w:rFonts w:ascii="Times" w:hAnsi="Times" w:cs="Times"/>
          <w:color w:val="587647"/>
          <w:kern w:val="0"/>
        </w:rPr>
        <w:t>"c"</w:t>
      </w:r>
      <w:r>
        <w:rPr>
          <w:rFonts w:ascii="Times" w:hAnsi="Times" w:cs="Times"/>
          <w:color w:val="BF6426"/>
          <w:kern w:val="0"/>
        </w:rPr>
        <w:t>,</w:t>
      </w:r>
      <w:r>
        <w:rPr>
          <w:rFonts w:ascii="Times" w:hAnsi="Times" w:cs="Times"/>
          <w:color w:val="5684AD"/>
          <w:kern w:val="0"/>
        </w:rPr>
        <w:t>0.0f</w:t>
      </w:r>
      <w:r>
        <w:rPr>
          <w:rFonts w:ascii="Times" w:hAnsi="Times" w:cs="Times"/>
          <w:color w:val="BF6426"/>
          <w:kern w:val="0"/>
        </w:rPr>
        <w:t xml:space="preserve">); 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85609A"/>
          <w:kern w:val="0"/>
        </w:rPr>
        <w:t>btn1</w:t>
      </w:r>
      <w:r>
        <w:rPr>
          <w:rFonts w:ascii="Times" w:hAnsi="Times" w:cs="Times"/>
          <w:color w:val="BF6426"/>
          <w:kern w:val="0"/>
        </w:rPr>
        <w:t>.setText(a);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85609A"/>
          <w:kern w:val="0"/>
        </w:rPr>
        <w:t>btn2</w:t>
      </w:r>
      <w:r>
        <w:rPr>
          <w:rFonts w:ascii="Times" w:hAnsi="Times" w:cs="Times"/>
          <w:color w:val="BF6426"/>
          <w:kern w:val="0"/>
        </w:rPr>
        <w:t>.setText(b+</w:t>
      </w:r>
      <w:r>
        <w:rPr>
          <w:rFonts w:ascii="Times" w:hAnsi="Times" w:cs="Times"/>
          <w:color w:val="587647"/>
          <w:kern w:val="0"/>
        </w:rPr>
        <w:t>""</w:t>
      </w:r>
      <w:r>
        <w:rPr>
          <w:rFonts w:ascii="Times" w:hAnsi="Times" w:cs="Times"/>
          <w:color w:val="BF6426"/>
          <w:kern w:val="0"/>
        </w:rPr>
        <w:t>);</w:t>
      </w:r>
    </w:p>
    <w:p w:rsidR="008B0348" w:rsidRDefault="008B0348" w:rsidP="008B0348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BF6426"/>
          <w:kern w:val="0"/>
        </w:rPr>
      </w:pPr>
      <w:r>
        <w:rPr>
          <w:rFonts w:ascii="Times" w:hAnsi="Times" w:cs="Times"/>
          <w:color w:val="85609A"/>
          <w:kern w:val="0"/>
        </w:rPr>
        <w:t>btn3</w:t>
      </w:r>
      <w:r>
        <w:rPr>
          <w:rFonts w:ascii="Times" w:hAnsi="Times" w:cs="Times"/>
          <w:color w:val="BF6426"/>
          <w:kern w:val="0"/>
        </w:rPr>
        <w:t>.setText(c+</w:t>
      </w:r>
      <w:r>
        <w:rPr>
          <w:rFonts w:ascii="Times" w:hAnsi="Times" w:cs="Times"/>
          <w:color w:val="587647"/>
          <w:kern w:val="0"/>
        </w:rPr>
        <w:t>""</w:t>
      </w:r>
      <w:r>
        <w:rPr>
          <w:rFonts w:ascii="Times" w:hAnsi="Times" w:cs="Times"/>
          <w:color w:val="BF6426"/>
          <w:kern w:val="0"/>
        </w:rPr>
        <w:t>);</w:t>
      </w:r>
    </w:p>
    <w:p w:rsidR="00422665" w:rsidRDefault="00422665" w:rsidP="00422665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p w:rsidR="000209EB" w:rsidRDefault="000209EB">
      <w:pPr>
        <w:rPr>
          <w:rFonts w:hint="eastAsia"/>
        </w:rPr>
      </w:pPr>
      <w:r>
        <w:rPr>
          <w:rFonts w:hint="eastAsia"/>
        </w:rPr>
        <w:t>隐式调用：</w:t>
      </w:r>
    </w:p>
    <w:p w:rsidR="000209EB" w:rsidRDefault="000209EB" w:rsidP="000209EB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 xml:space="preserve">Intent intent = </w:t>
      </w:r>
      <w:r>
        <w:rPr>
          <w:rFonts w:ascii="Times" w:hAnsi="Times" w:cs="Times"/>
          <w:color w:val="BF6426"/>
          <w:kern w:val="0"/>
        </w:rPr>
        <w:t>new</w:t>
      </w:r>
      <w:r>
        <w:rPr>
          <w:rFonts w:ascii="Times" w:hAnsi="Times" w:cs="Times"/>
          <w:color w:val="1F0F0D"/>
          <w:kern w:val="0"/>
        </w:rPr>
        <w:t xml:space="preserve"> Intent(</w:t>
      </w:r>
      <w:r>
        <w:rPr>
          <w:rFonts w:ascii="Times" w:hAnsi="Times" w:cs="Times"/>
          <w:color w:val="BF6426"/>
          <w:kern w:val="0"/>
        </w:rPr>
        <w:t>this,</w:t>
      </w:r>
      <w:r>
        <w:rPr>
          <w:rFonts w:ascii="Times" w:hAnsi="Times" w:cs="Times"/>
          <w:color w:val="1F0F0D"/>
          <w:kern w:val="0"/>
        </w:rPr>
        <w:t>b_text.</w:t>
      </w:r>
      <w:r>
        <w:rPr>
          <w:rFonts w:ascii="Times" w:hAnsi="Times" w:cs="Times"/>
          <w:color w:val="BF6426"/>
          <w:kern w:val="0"/>
        </w:rPr>
        <w:t>class</w:t>
      </w:r>
      <w:r>
        <w:rPr>
          <w:rFonts w:ascii="Times" w:hAnsi="Times" w:cs="Times"/>
          <w:color w:val="1F0F0D"/>
          <w:kern w:val="0"/>
        </w:rPr>
        <w:t>)</w:t>
      </w:r>
      <w:r>
        <w:rPr>
          <w:rFonts w:ascii="Times" w:hAnsi="Times" w:cs="Times"/>
          <w:color w:val="BF6426"/>
          <w:kern w:val="0"/>
        </w:rPr>
        <w:t>;</w:t>
      </w:r>
      <w:r>
        <w:rPr>
          <w:rFonts w:ascii="Times" w:hAnsi="Times" w:cs="Times"/>
          <w:color w:val="1F0F0D"/>
          <w:kern w:val="0"/>
        </w:rPr>
        <w:t xml:space="preserve"> </w:t>
      </w:r>
    </w:p>
    <w:p w:rsidR="000209EB" w:rsidRDefault="000209EB" w:rsidP="000209EB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intent.</w:t>
      </w:r>
      <w:r>
        <w:rPr>
          <w:rFonts w:ascii="Times" w:hAnsi="Times" w:cs="Times" w:hint="eastAsia"/>
          <w:color w:val="1F0F0D"/>
          <w:kern w:val="0"/>
        </w:rPr>
        <w:t>set</w:t>
      </w:r>
      <w:r>
        <w:rPr>
          <w:rFonts w:ascii="Times" w:hAnsi="Times" w:cs="Times"/>
          <w:color w:val="1F0F0D"/>
          <w:kern w:val="0"/>
        </w:rPr>
        <w:t>Action(android.XX.XX.xx);</w:t>
      </w:r>
    </w:p>
    <w:p w:rsidR="000209EB" w:rsidRDefault="000209EB" w:rsidP="000209EB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1F0F0D"/>
          <w:kern w:val="0"/>
        </w:rPr>
      </w:pPr>
      <w:r>
        <w:rPr>
          <w:rFonts w:ascii="Times" w:hAnsi="Times" w:cs="Times"/>
          <w:color w:val="1F0F0D"/>
          <w:kern w:val="0"/>
        </w:rPr>
        <w:t>startActivity(intent)</w:t>
      </w:r>
      <w:r>
        <w:rPr>
          <w:rFonts w:ascii="Times" w:hAnsi="Times" w:cs="Times"/>
          <w:color w:val="BF6426"/>
          <w:kern w:val="0"/>
        </w:rPr>
        <w:t>;</w:t>
      </w:r>
    </w:p>
    <w:p w:rsidR="000209EB" w:rsidRDefault="000209EB"/>
    <w:p w:rsidR="000209EB" w:rsidRDefault="000209EB">
      <w:pPr>
        <w:rPr>
          <w:rFonts w:hint="eastAsia"/>
        </w:rPr>
      </w:pPr>
      <w:r>
        <w:rPr>
          <w:rFonts w:hint="eastAsia"/>
        </w:rPr>
        <w:t>在配置清单中写清筛选条件。</w:t>
      </w:r>
      <w:bookmarkStart w:id="0" w:name="_GoBack"/>
      <w:bookmarkEnd w:id="0"/>
    </w:p>
    <w:sectPr w:rsidR="000209EB" w:rsidSect="007C1D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65"/>
    <w:rsid w:val="000209EB"/>
    <w:rsid w:val="000956CC"/>
    <w:rsid w:val="001978D1"/>
    <w:rsid w:val="00422665"/>
    <w:rsid w:val="004F370D"/>
    <w:rsid w:val="005E4DE6"/>
    <w:rsid w:val="00607F8F"/>
    <w:rsid w:val="00776797"/>
    <w:rsid w:val="008B0348"/>
    <w:rsid w:val="00A8747D"/>
    <w:rsid w:val="00AE13F7"/>
    <w:rsid w:val="00D5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0AFB"/>
  <w14:defaultImageDpi w14:val="32767"/>
  <w15:chartTrackingRefBased/>
  <w15:docId w15:val="{FA439A20-2ABE-B240-884B-8B5BA1F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97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9</cp:revision>
  <dcterms:created xsi:type="dcterms:W3CDTF">2018-03-21T15:29:00Z</dcterms:created>
  <dcterms:modified xsi:type="dcterms:W3CDTF">2018-03-30T14:46:00Z</dcterms:modified>
</cp:coreProperties>
</file>